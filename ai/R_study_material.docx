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C75" w:rsidRDefault="00960C75">
      <w:pPr>
        <w:rPr>
          <w:sz w:val="40"/>
          <w:szCs w:val="40"/>
        </w:rPr>
      </w:pPr>
      <w:r w:rsidRPr="00960C75">
        <w:rPr>
          <w:rFonts w:ascii="Arial" w:hAnsi="Arial" w:cs="Arial"/>
          <w:color w:val="FFFFFF"/>
          <w:sz w:val="40"/>
          <w:szCs w:val="40"/>
          <w:shd w:val="clear" w:color="auto" w:fill="496194"/>
        </w:rPr>
        <w:t>R Charts &amp; Graphs</w:t>
      </w:r>
    </w:p>
    <w:p w:rsidR="00960C75" w:rsidRDefault="00960C75" w:rsidP="00960C75">
      <w:pPr>
        <w:rPr>
          <w:sz w:val="40"/>
          <w:szCs w:val="40"/>
        </w:rPr>
      </w:pPr>
    </w:p>
    <w:p w:rsidR="00960C75" w:rsidRPr="00960C75" w:rsidRDefault="00960C75" w:rsidP="00960C75">
      <w:pPr>
        <w:outlineLvl w:val="0"/>
        <w:rPr>
          <w:rFonts w:ascii="Arial" w:eastAsia="Times New Roman" w:hAnsi="Arial" w:cs="Arial"/>
          <w:color w:val="303030"/>
          <w:kern w:val="36"/>
          <w:sz w:val="42"/>
          <w:szCs w:val="42"/>
        </w:rPr>
      </w:pPr>
      <w:r w:rsidRPr="00960C75">
        <w:rPr>
          <w:rFonts w:ascii="Arial" w:eastAsia="Times New Roman" w:hAnsi="Arial" w:cs="Arial"/>
          <w:color w:val="303030"/>
          <w:kern w:val="36"/>
          <w:sz w:val="42"/>
          <w:szCs w:val="42"/>
        </w:rPr>
        <w:t>R - Pie Charts</w:t>
      </w:r>
    </w:p>
    <w:p w:rsidR="00A9204E" w:rsidRDefault="00960C75" w:rsidP="00960C75">
      <w:pPr>
        <w:jc w:val="both"/>
        <w:rPr>
          <w:sz w:val="40"/>
          <w:szCs w:val="40"/>
        </w:rPr>
      </w:pPr>
      <w:hyperlink r:id="rId8" w:history="1">
        <w:r w:rsidRPr="00BF3E76">
          <w:rPr>
            <w:rStyle w:val="Hyperlink"/>
            <w:sz w:val="40"/>
            <w:szCs w:val="40"/>
          </w:rPr>
          <w:t>https://www.tutorialspoint.com/r/r_pie_charts.htm</w:t>
        </w:r>
      </w:hyperlink>
    </w:p>
    <w:p w:rsidR="00960C75" w:rsidRDefault="00960C75" w:rsidP="00960C75">
      <w:pPr>
        <w:jc w:val="both"/>
        <w:rPr>
          <w:sz w:val="40"/>
          <w:szCs w:val="40"/>
        </w:rPr>
      </w:pPr>
    </w:p>
    <w:p w:rsidR="00960C75" w:rsidRPr="00960C75" w:rsidRDefault="00960C75" w:rsidP="00960C75">
      <w:pPr>
        <w:outlineLvl w:val="0"/>
        <w:rPr>
          <w:rFonts w:ascii="Arial" w:eastAsia="Times New Roman" w:hAnsi="Arial" w:cs="Arial"/>
          <w:color w:val="303030"/>
          <w:kern w:val="36"/>
          <w:sz w:val="42"/>
          <w:szCs w:val="42"/>
        </w:rPr>
      </w:pPr>
      <w:r w:rsidRPr="00960C75">
        <w:rPr>
          <w:rFonts w:ascii="Arial" w:eastAsia="Times New Roman" w:hAnsi="Arial" w:cs="Arial"/>
          <w:color w:val="303030"/>
          <w:kern w:val="36"/>
          <w:sz w:val="42"/>
          <w:szCs w:val="42"/>
        </w:rPr>
        <w:t>R - Bar Charts</w:t>
      </w:r>
    </w:p>
    <w:p w:rsidR="00960C75" w:rsidRDefault="00960C75" w:rsidP="00960C75">
      <w:pPr>
        <w:rPr>
          <w:sz w:val="40"/>
          <w:szCs w:val="40"/>
        </w:rPr>
      </w:pPr>
      <w:hyperlink r:id="rId9" w:history="1">
        <w:r w:rsidRPr="00BF3E76">
          <w:rPr>
            <w:rStyle w:val="Hyperlink"/>
            <w:sz w:val="40"/>
            <w:szCs w:val="40"/>
          </w:rPr>
          <w:t>https://www.tutorialspoint.com/r/r_bar_charts.htm</w:t>
        </w:r>
      </w:hyperlink>
    </w:p>
    <w:p w:rsidR="00960C75" w:rsidRDefault="00960C75" w:rsidP="00960C75">
      <w:pPr>
        <w:rPr>
          <w:sz w:val="40"/>
          <w:szCs w:val="40"/>
        </w:rPr>
      </w:pPr>
    </w:p>
    <w:p w:rsidR="00960C75" w:rsidRPr="00960C75" w:rsidRDefault="00960C75" w:rsidP="00960C75">
      <w:pPr>
        <w:outlineLvl w:val="0"/>
        <w:rPr>
          <w:rFonts w:ascii="Arial" w:eastAsia="Times New Roman" w:hAnsi="Arial" w:cs="Arial"/>
          <w:color w:val="303030"/>
          <w:kern w:val="36"/>
          <w:sz w:val="42"/>
          <w:szCs w:val="42"/>
        </w:rPr>
      </w:pPr>
      <w:r w:rsidRPr="00960C75">
        <w:rPr>
          <w:rFonts w:ascii="Arial" w:eastAsia="Times New Roman" w:hAnsi="Arial" w:cs="Arial"/>
          <w:color w:val="303030"/>
          <w:kern w:val="36"/>
          <w:sz w:val="42"/>
          <w:szCs w:val="42"/>
        </w:rPr>
        <w:t>R - Boxplots</w:t>
      </w:r>
    </w:p>
    <w:p w:rsidR="00960C75" w:rsidRDefault="00960C75" w:rsidP="00960C75">
      <w:pPr>
        <w:rPr>
          <w:sz w:val="40"/>
          <w:szCs w:val="40"/>
        </w:rPr>
      </w:pPr>
      <w:hyperlink r:id="rId10" w:history="1">
        <w:r w:rsidRPr="00BF3E76">
          <w:rPr>
            <w:rStyle w:val="Hyperlink"/>
            <w:sz w:val="40"/>
            <w:szCs w:val="40"/>
          </w:rPr>
          <w:t>https://www.tutorialspoint.com/r/r_boxplots.htm</w:t>
        </w:r>
      </w:hyperlink>
    </w:p>
    <w:p w:rsidR="00960C75" w:rsidRDefault="00960C75" w:rsidP="00960C75">
      <w:pPr>
        <w:rPr>
          <w:sz w:val="40"/>
          <w:szCs w:val="40"/>
        </w:rPr>
      </w:pPr>
    </w:p>
    <w:p w:rsidR="00960C75" w:rsidRPr="00960C75" w:rsidRDefault="00960C75" w:rsidP="00960C75">
      <w:pPr>
        <w:outlineLvl w:val="0"/>
        <w:rPr>
          <w:rFonts w:ascii="Arial" w:eastAsia="Times New Roman" w:hAnsi="Arial" w:cs="Arial"/>
          <w:color w:val="303030"/>
          <w:kern w:val="36"/>
          <w:sz w:val="42"/>
          <w:szCs w:val="42"/>
        </w:rPr>
      </w:pPr>
      <w:r w:rsidRPr="00960C75">
        <w:rPr>
          <w:rFonts w:ascii="Arial" w:eastAsia="Times New Roman" w:hAnsi="Arial" w:cs="Arial"/>
          <w:color w:val="303030"/>
          <w:kern w:val="36"/>
          <w:sz w:val="42"/>
          <w:szCs w:val="42"/>
        </w:rPr>
        <w:t>R- Histograms</w:t>
      </w:r>
    </w:p>
    <w:p w:rsidR="00960C75" w:rsidRDefault="00960C75" w:rsidP="00960C75">
      <w:pPr>
        <w:rPr>
          <w:sz w:val="40"/>
          <w:szCs w:val="40"/>
        </w:rPr>
      </w:pPr>
      <w:hyperlink r:id="rId11" w:history="1">
        <w:r w:rsidRPr="00BF3E76">
          <w:rPr>
            <w:rStyle w:val="Hyperlink"/>
            <w:sz w:val="40"/>
            <w:szCs w:val="40"/>
          </w:rPr>
          <w:t>https://www.tutorialspoint.com/r/r_histograms.htm</w:t>
        </w:r>
      </w:hyperlink>
    </w:p>
    <w:p w:rsidR="00960C75" w:rsidRDefault="00960C75" w:rsidP="00960C75">
      <w:pPr>
        <w:rPr>
          <w:sz w:val="40"/>
          <w:szCs w:val="40"/>
        </w:rPr>
      </w:pPr>
    </w:p>
    <w:p w:rsidR="00960C75" w:rsidRPr="00960C75" w:rsidRDefault="00960C75" w:rsidP="00960C75">
      <w:pPr>
        <w:outlineLvl w:val="0"/>
        <w:rPr>
          <w:rFonts w:ascii="Arial" w:eastAsia="Times New Roman" w:hAnsi="Arial" w:cs="Arial"/>
          <w:color w:val="303030"/>
          <w:kern w:val="36"/>
          <w:sz w:val="42"/>
          <w:szCs w:val="42"/>
        </w:rPr>
      </w:pPr>
      <w:r w:rsidRPr="00960C75">
        <w:rPr>
          <w:rFonts w:ascii="Arial" w:eastAsia="Times New Roman" w:hAnsi="Arial" w:cs="Arial"/>
          <w:color w:val="303030"/>
          <w:kern w:val="36"/>
          <w:sz w:val="42"/>
          <w:szCs w:val="42"/>
        </w:rPr>
        <w:t>R - Line Graphs</w:t>
      </w:r>
    </w:p>
    <w:p w:rsidR="00960C75" w:rsidRDefault="00960C75" w:rsidP="00960C75">
      <w:pPr>
        <w:rPr>
          <w:sz w:val="40"/>
          <w:szCs w:val="40"/>
        </w:rPr>
      </w:pPr>
      <w:hyperlink r:id="rId12" w:history="1">
        <w:r w:rsidRPr="00BF3E76">
          <w:rPr>
            <w:rStyle w:val="Hyperlink"/>
            <w:sz w:val="40"/>
            <w:szCs w:val="40"/>
          </w:rPr>
          <w:t>https://www.tutorialspoint.com/r/r_line_graphs.htm</w:t>
        </w:r>
      </w:hyperlink>
    </w:p>
    <w:p w:rsidR="00960C75" w:rsidRDefault="00960C75" w:rsidP="00960C75">
      <w:pPr>
        <w:rPr>
          <w:sz w:val="40"/>
          <w:szCs w:val="40"/>
        </w:rPr>
      </w:pPr>
    </w:p>
    <w:p w:rsidR="00960C75" w:rsidRPr="00960C75" w:rsidRDefault="00960C75" w:rsidP="00960C75">
      <w:pPr>
        <w:outlineLvl w:val="0"/>
        <w:rPr>
          <w:rFonts w:ascii="Arial" w:eastAsia="Times New Roman" w:hAnsi="Arial" w:cs="Arial"/>
          <w:color w:val="303030"/>
          <w:kern w:val="36"/>
          <w:sz w:val="42"/>
          <w:szCs w:val="42"/>
        </w:rPr>
      </w:pPr>
      <w:r w:rsidRPr="00960C75">
        <w:rPr>
          <w:rFonts w:ascii="Arial" w:eastAsia="Times New Roman" w:hAnsi="Arial" w:cs="Arial"/>
          <w:color w:val="303030"/>
          <w:kern w:val="36"/>
          <w:sz w:val="42"/>
          <w:szCs w:val="42"/>
        </w:rPr>
        <w:t>R - Scatterplots</w:t>
      </w:r>
    </w:p>
    <w:p w:rsidR="00960C75" w:rsidRDefault="00960C75" w:rsidP="00960C75">
      <w:pPr>
        <w:rPr>
          <w:sz w:val="40"/>
          <w:szCs w:val="40"/>
        </w:rPr>
      </w:pPr>
      <w:hyperlink r:id="rId13" w:history="1">
        <w:r w:rsidRPr="00BF3E76">
          <w:rPr>
            <w:rStyle w:val="Hyperlink"/>
            <w:sz w:val="40"/>
            <w:szCs w:val="40"/>
          </w:rPr>
          <w:t>https://www.tutorialspoint.com/r/r_scatterplots.htm</w:t>
        </w:r>
      </w:hyperlink>
    </w:p>
    <w:p w:rsidR="00960C75" w:rsidRDefault="00960C75" w:rsidP="00960C75">
      <w:pPr>
        <w:rPr>
          <w:sz w:val="40"/>
          <w:szCs w:val="40"/>
        </w:rPr>
      </w:pPr>
    </w:p>
    <w:p w:rsidR="00960C75" w:rsidRDefault="00960C75" w:rsidP="00960C75">
      <w:pPr>
        <w:rPr>
          <w:sz w:val="40"/>
          <w:szCs w:val="40"/>
        </w:rPr>
      </w:pPr>
    </w:p>
    <w:p w:rsidR="00960C75" w:rsidRDefault="00960C75" w:rsidP="00960C75">
      <w:pPr>
        <w:rPr>
          <w:sz w:val="40"/>
          <w:szCs w:val="40"/>
        </w:rPr>
      </w:pPr>
    </w:p>
    <w:p w:rsidR="00960C75" w:rsidRDefault="00960C75" w:rsidP="00960C75">
      <w:pPr>
        <w:rPr>
          <w:sz w:val="40"/>
          <w:szCs w:val="40"/>
        </w:rPr>
      </w:pPr>
    </w:p>
    <w:p w:rsidR="00960C75" w:rsidRDefault="00960C75" w:rsidP="00960C75">
      <w:pPr>
        <w:rPr>
          <w:sz w:val="40"/>
          <w:szCs w:val="40"/>
        </w:rPr>
      </w:pPr>
    </w:p>
    <w:p w:rsidR="00960C75" w:rsidRDefault="00960C75" w:rsidP="00960C75">
      <w:pPr>
        <w:rPr>
          <w:sz w:val="40"/>
          <w:szCs w:val="40"/>
        </w:rPr>
      </w:pPr>
    </w:p>
    <w:p w:rsidR="00960C75" w:rsidRDefault="00960C75" w:rsidP="00960C75">
      <w:pPr>
        <w:rPr>
          <w:sz w:val="40"/>
          <w:szCs w:val="40"/>
        </w:rPr>
      </w:pPr>
    </w:p>
    <w:p w:rsidR="00960C75" w:rsidRPr="00960C75" w:rsidRDefault="00960C75" w:rsidP="00960C75">
      <w:pPr>
        <w:rPr>
          <w:rFonts w:ascii="Times New Roman" w:hAnsi="Times New Roman" w:cs="Times New Roman"/>
          <w:sz w:val="40"/>
          <w:szCs w:val="40"/>
        </w:rPr>
      </w:pPr>
    </w:p>
    <w:p w:rsidR="00960C75" w:rsidRDefault="00960C75" w:rsidP="00960C75">
      <w:pPr>
        <w:rPr>
          <w:rFonts w:ascii="Times New Roman" w:hAnsi="Times New Roman" w:cs="Times New Roman"/>
          <w:color w:val="FFFFFF"/>
          <w:sz w:val="40"/>
          <w:szCs w:val="40"/>
          <w:shd w:val="clear" w:color="auto" w:fill="496194"/>
        </w:rPr>
      </w:pPr>
      <w:r w:rsidRPr="00960C75">
        <w:rPr>
          <w:rFonts w:ascii="Times New Roman" w:hAnsi="Times New Roman" w:cs="Times New Roman"/>
          <w:color w:val="FFFFFF"/>
          <w:sz w:val="40"/>
          <w:szCs w:val="40"/>
          <w:shd w:val="clear" w:color="auto" w:fill="496194"/>
        </w:rPr>
        <w:t>R Statistics Examples</w:t>
      </w:r>
    </w:p>
    <w:p w:rsidR="00960C75" w:rsidRDefault="00960C75" w:rsidP="00960C75">
      <w:pPr>
        <w:rPr>
          <w:rFonts w:ascii="Times New Roman" w:hAnsi="Times New Roman" w:cs="Times New Roman"/>
          <w:color w:val="FFFFFF"/>
          <w:sz w:val="40"/>
          <w:szCs w:val="40"/>
          <w:shd w:val="clear" w:color="auto" w:fill="496194"/>
        </w:rPr>
      </w:pPr>
    </w:p>
    <w:p w:rsidR="00960C75" w:rsidRPr="00960C75" w:rsidRDefault="00960C75" w:rsidP="00960C75">
      <w:pPr>
        <w:outlineLvl w:val="0"/>
        <w:rPr>
          <w:rFonts w:ascii="Arial" w:eastAsia="Times New Roman" w:hAnsi="Arial" w:cs="Arial"/>
          <w:kern w:val="36"/>
          <w:sz w:val="36"/>
          <w:szCs w:val="36"/>
        </w:rPr>
      </w:pPr>
      <w:r w:rsidRPr="00960C75">
        <w:rPr>
          <w:rFonts w:ascii="Arial" w:eastAsia="Times New Roman" w:hAnsi="Arial" w:cs="Arial"/>
          <w:kern w:val="36"/>
          <w:sz w:val="36"/>
          <w:szCs w:val="36"/>
        </w:rPr>
        <w:t>R - Mean, Median and Mode</w:t>
      </w:r>
    </w:p>
    <w:p w:rsidR="00960C75" w:rsidRPr="00960C75" w:rsidRDefault="00960C75" w:rsidP="00960C75">
      <w:pPr>
        <w:rPr>
          <w:rFonts w:ascii="Times New Roman" w:hAnsi="Times New Roman" w:cs="Times New Roman"/>
          <w:sz w:val="36"/>
          <w:szCs w:val="36"/>
        </w:rPr>
      </w:pPr>
      <w:hyperlink r:id="rId14" w:history="1">
        <w:r w:rsidRPr="00960C75">
          <w:rPr>
            <w:rStyle w:val="Hyperlink"/>
            <w:rFonts w:ascii="Times New Roman" w:hAnsi="Times New Roman" w:cs="Times New Roman"/>
            <w:sz w:val="36"/>
            <w:szCs w:val="36"/>
          </w:rPr>
          <w:t>https://www.tutorialspoint.com/r/r_mean_median_mode.htm</w:t>
        </w:r>
      </w:hyperlink>
    </w:p>
    <w:p w:rsidR="00960C75" w:rsidRPr="00960C75" w:rsidRDefault="00960C75" w:rsidP="00960C75">
      <w:pPr>
        <w:rPr>
          <w:rFonts w:ascii="Times New Roman" w:hAnsi="Times New Roman" w:cs="Times New Roman"/>
          <w:sz w:val="36"/>
          <w:szCs w:val="36"/>
        </w:rPr>
      </w:pPr>
    </w:p>
    <w:p w:rsidR="00960C75" w:rsidRPr="00960C75" w:rsidRDefault="00960C75" w:rsidP="00960C75">
      <w:pPr>
        <w:outlineLvl w:val="0"/>
        <w:rPr>
          <w:rFonts w:ascii="Arial" w:eastAsia="Times New Roman" w:hAnsi="Arial" w:cs="Arial"/>
          <w:kern w:val="36"/>
          <w:sz w:val="36"/>
          <w:szCs w:val="36"/>
        </w:rPr>
      </w:pPr>
      <w:r w:rsidRPr="00960C75">
        <w:rPr>
          <w:rFonts w:ascii="Arial" w:eastAsia="Times New Roman" w:hAnsi="Arial" w:cs="Arial"/>
          <w:kern w:val="36"/>
          <w:sz w:val="36"/>
          <w:szCs w:val="36"/>
        </w:rPr>
        <w:t>R - Linear Regression</w:t>
      </w:r>
    </w:p>
    <w:p w:rsidR="00960C75" w:rsidRPr="00960C75" w:rsidRDefault="00960C75" w:rsidP="00960C75">
      <w:pPr>
        <w:outlineLvl w:val="0"/>
        <w:rPr>
          <w:rFonts w:ascii="Arial" w:eastAsia="Times New Roman" w:hAnsi="Arial" w:cs="Arial"/>
          <w:color w:val="303030"/>
          <w:kern w:val="36"/>
          <w:sz w:val="36"/>
          <w:szCs w:val="36"/>
        </w:rPr>
      </w:pPr>
      <w:hyperlink r:id="rId15" w:history="1">
        <w:r w:rsidRPr="00960C75">
          <w:rPr>
            <w:rStyle w:val="Hyperlink"/>
            <w:rFonts w:ascii="Arial" w:eastAsia="Times New Roman" w:hAnsi="Arial" w:cs="Arial"/>
            <w:kern w:val="36"/>
            <w:sz w:val="36"/>
            <w:szCs w:val="36"/>
          </w:rPr>
          <w:t>https://www.tutorialspoint.com/r/r_linear_regression.htm</w:t>
        </w:r>
      </w:hyperlink>
    </w:p>
    <w:p w:rsidR="00960C75" w:rsidRPr="00960C75" w:rsidRDefault="00960C75" w:rsidP="00960C75">
      <w:pPr>
        <w:outlineLvl w:val="0"/>
        <w:rPr>
          <w:rFonts w:ascii="Arial" w:eastAsia="Times New Roman" w:hAnsi="Arial" w:cs="Arial"/>
          <w:color w:val="303030"/>
          <w:kern w:val="36"/>
          <w:sz w:val="36"/>
          <w:szCs w:val="36"/>
        </w:rPr>
      </w:pPr>
      <w:bookmarkStart w:id="0" w:name="_GoBack"/>
      <w:bookmarkEnd w:id="0"/>
    </w:p>
    <w:p w:rsidR="00960C75" w:rsidRPr="00960C75" w:rsidRDefault="00960C75" w:rsidP="00960C75">
      <w:pPr>
        <w:outlineLvl w:val="0"/>
        <w:rPr>
          <w:rFonts w:ascii="Arial" w:eastAsia="Times New Roman" w:hAnsi="Arial" w:cs="Arial"/>
          <w:kern w:val="36"/>
          <w:sz w:val="36"/>
          <w:szCs w:val="36"/>
        </w:rPr>
      </w:pPr>
      <w:r w:rsidRPr="00960C75">
        <w:rPr>
          <w:rFonts w:ascii="Arial" w:eastAsia="Times New Roman" w:hAnsi="Arial" w:cs="Arial"/>
          <w:kern w:val="36"/>
          <w:sz w:val="36"/>
          <w:szCs w:val="36"/>
        </w:rPr>
        <w:t>R - Multiple Regression</w:t>
      </w:r>
    </w:p>
    <w:p w:rsidR="00960C75" w:rsidRPr="00960C75" w:rsidRDefault="00960C75" w:rsidP="00960C75">
      <w:pPr>
        <w:rPr>
          <w:rFonts w:ascii="Times New Roman" w:hAnsi="Times New Roman" w:cs="Times New Roman"/>
          <w:sz w:val="36"/>
          <w:szCs w:val="36"/>
        </w:rPr>
      </w:pPr>
      <w:hyperlink r:id="rId16" w:history="1">
        <w:r w:rsidRPr="00960C75">
          <w:rPr>
            <w:rStyle w:val="Hyperlink"/>
            <w:rFonts w:ascii="Times New Roman" w:hAnsi="Times New Roman" w:cs="Times New Roman"/>
            <w:sz w:val="36"/>
            <w:szCs w:val="36"/>
          </w:rPr>
          <w:t>https://www.tutorialspoint.com/r/r_multiple_regression.htm</w:t>
        </w:r>
      </w:hyperlink>
    </w:p>
    <w:p w:rsidR="00960C75" w:rsidRPr="00960C75" w:rsidRDefault="00960C75" w:rsidP="00960C75">
      <w:pPr>
        <w:rPr>
          <w:rFonts w:ascii="Times New Roman" w:hAnsi="Times New Roman" w:cs="Times New Roman"/>
          <w:sz w:val="36"/>
          <w:szCs w:val="36"/>
        </w:rPr>
      </w:pPr>
    </w:p>
    <w:sectPr w:rsidR="00960C75" w:rsidRPr="00960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75"/>
    <w:rsid w:val="00645252"/>
    <w:rsid w:val="006D3D74"/>
    <w:rsid w:val="0083569A"/>
    <w:rsid w:val="00960C75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CF46C"/>
  <w15:chartTrackingRefBased/>
  <w15:docId w15:val="{534EF245-8F5F-4A8D-B274-94BEB595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5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r/r_pie_charts.htm" TargetMode="External"/><Relationship Id="rId13" Type="http://schemas.openxmlformats.org/officeDocument/2006/relationships/hyperlink" Target="https://www.tutorialspoint.com/r/r_scatterplots.ht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tutorialspoint.com/r/r_line_graphs.ht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tutorialspoint.com/r/r_multiple_regression.ht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utorialspoint.com/r/r_histograms.htm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tutorialspoint.com/r/r_linear_regression.htm" TargetMode="External"/><Relationship Id="rId10" Type="http://schemas.openxmlformats.org/officeDocument/2006/relationships/hyperlink" Target="https://www.tutorialspoint.com/r/r_boxplots.ht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tutorialspoint.com/r/r_bar_charts.htm" TargetMode="External"/><Relationship Id="rId14" Type="http://schemas.openxmlformats.org/officeDocument/2006/relationships/hyperlink" Target="https://www.tutorialspoint.com/r/r_mean_median_mode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ru%20Prasa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10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Prasad</dc:creator>
  <cp:keywords/>
  <dc:description/>
  <cp:lastModifiedBy>Guru Prasad</cp:lastModifiedBy>
  <cp:revision>1</cp:revision>
  <dcterms:created xsi:type="dcterms:W3CDTF">2022-07-03T14:05:00Z</dcterms:created>
  <dcterms:modified xsi:type="dcterms:W3CDTF">2022-07-03T14:15:00Z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